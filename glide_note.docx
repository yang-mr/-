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CE48" w14:textId="77777777" w:rsidR="00B44E23" w:rsidRDefault="00C22E6A" w:rsidP="00D56DEE">
      <w:pPr>
        <w:rPr>
          <w:rFonts w:ascii="MS Mincho" w:eastAsia="MS Mincho" w:hAnsi="MS Mincho" w:cs="MS Mincho"/>
          <w:sz w:val="13"/>
          <w:szCs w:val="13"/>
        </w:rPr>
      </w:pPr>
      <w:r w:rsidRPr="00C22E6A">
        <w:rPr>
          <w:rFonts w:ascii="Menlo" w:hAnsi="Menlo" w:cs="Menlo"/>
          <w:b/>
          <w:bCs/>
          <w:color w:val="000080"/>
        </w:rPr>
        <w:t xml:space="preserve">final </w:t>
      </w:r>
      <w:r w:rsidRPr="00C22E6A">
        <w:rPr>
          <w:rFonts w:ascii="Menlo" w:hAnsi="Menlo" w:cs="Menlo"/>
          <w:color w:val="000000"/>
        </w:rPr>
        <w:t xml:space="preserve">String url = </w:t>
      </w:r>
      <w:r w:rsidRPr="00C22E6A">
        <w:rPr>
          <w:rFonts w:ascii="Menlo" w:hAnsi="Menlo" w:cs="Menlo"/>
          <w:b/>
          <w:bCs/>
          <w:color w:val="008000"/>
        </w:rPr>
        <w:t>"https://www.baidu.com/img/bd_logo1.png"</w:t>
      </w:r>
      <w:r w:rsidRPr="00C22E6A">
        <w:rPr>
          <w:rFonts w:ascii="Menlo" w:hAnsi="Menlo" w:cs="Menlo"/>
          <w:color w:val="000000"/>
        </w:rPr>
        <w:t>;</w:t>
      </w:r>
      <w:r w:rsidRPr="00C22E6A">
        <w:rPr>
          <w:rFonts w:ascii="Menlo" w:hAnsi="Menlo" w:cs="Menlo"/>
          <w:color w:val="000000"/>
        </w:rPr>
        <w:br/>
        <w:t>Glide.</w:t>
      </w:r>
      <w:r w:rsidRPr="00C22E6A">
        <w:rPr>
          <w:rFonts w:ascii="Menlo" w:hAnsi="Menlo" w:cs="Menlo"/>
          <w:i/>
          <w:iCs/>
          <w:color w:val="000000"/>
        </w:rPr>
        <w:t>with</w:t>
      </w:r>
      <w:r w:rsidRPr="00C22E6A">
        <w:rPr>
          <w:rFonts w:ascii="Menlo" w:hAnsi="Menlo" w:cs="Menlo"/>
          <w:color w:val="000000"/>
        </w:rPr>
        <w:t>(</w:t>
      </w:r>
      <w:r w:rsidRPr="00C22E6A">
        <w:rPr>
          <w:rFonts w:ascii="Menlo" w:hAnsi="Menlo" w:cs="Menlo"/>
          <w:b/>
          <w:bCs/>
          <w:color w:val="000080"/>
        </w:rPr>
        <w:t>this</w:t>
      </w:r>
      <w:r w:rsidRPr="00C22E6A">
        <w:rPr>
          <w:rFonts w:ascii="Menlo" w:hAnsi="Menlo" w:cs="Menlo"/>
          <w:color w:val="000000"/>
        </w:rPr>
        <w:t>)</w:t>
      </w:r>
      <w:r w:rsidR="0091031C">
        <w:rPr>
          <w:rFonts w:ascii="Menlo" w:hAnsi="Menlo" w:cs="Menlo"/>
          <w:color w:val="000000"/>
        </w:rPr>
        <w:t xml:space="preserve">    //</w:t>
      </w:r>
      <w:r w:rsidR="005D3E15">
        <w:t>创建一个加载图片</w:t>
      </w:r>
      <w:r w:rsidR="005D3E15">
        <w:rPr>
          <w:rFonts w:hint="eastAsia"/>
        </w:rPr>
        <w:t>的</w:t>
      </w:r>
      <w:r w:rsidR="005D3E15">
        <w:t>实</w:t>
      </w:r>
      <w:r w:rsidR="005D3E15">
        <w:rPr>
          <w:rFonts w:hint="eastAsia"/>
        </w:rPr>
        <w:t>例</w:t>
      </w:r>
      <w:r w:rsidRPr="00C22E6A">
        <w:rPr>
          <w:rFonts w:ascii="Menlo" w:hAnsi="Menlo" w:cs="Menlo"/>
          <w:color w:val="000000"/>
        </w:rPr>
        <w:br/>
        <w:t xml:space="preserve">        .load(url)</w:t>
      </w:r>
      <w:r w:rsidR="00A746AC">
        <w:rPr>
          <w:rFonts w:ascii="Menlo" w:hAnsi="Menlo" w:cs="Menlo"/>
          <w:color w:val="000000"/>
        </w:rPr>
        <w:t xml:space="preserve">  </w:t>
      </w:r>
      <w:r w:rsidR="005D3E15">
        <w:rPr>
          <w:rFonts w:ascii="Menlo" w:hAnsi="Menlo" w:cs="Menlo"/>
          <w:color w:val="000000"/>
        </w:rPr>
        <w:t>//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支持加</w:t>
      </w:r>
      <w:r w:rsidR="00A746AC" w:rsidRPr="00A746AC">
        <w:rPr>
          <w:rFonts w:ascii="SimSun" w:eastAsia="SimSun" w:hAnsi="SimSun" w:cs="SimSun"/>
          <w:sz w:val="13"/>
          <w:szCs w:val="13"/>
        </w:rPr>
        <w:t>载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各种各</w:t>
      </w:r>
      <w:r w:rsidR="00A746AC" w:rsidRPr="00A746AC">
        <w:rPr>
          <w:rFonts w:ascii="SimSun" w:eastAsia="SimSun" w:hAnsi="SimSun" w:cs="SimSun"/>
          <w:sz w:val="13"/>
          <w:szCs w:val="13"/>
        </w:rPr>
        <w:t>样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的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源，包括网</w:t>
      </w:r>
      <w:r w:rsidR="00A746AC" w:rsidRPr="00A746AC">
        <w:rPr>
          <w:rFonts w:ascii="SimSun" w:eastAsia="SimSun" w:hAnsi="SimSun" w:cs="SimSun"/>
          <w:sz w:val="13"/>
          <w:szCs w:val="13"/>
        </w:rPr>
        <w:t>络图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片、本地</w:t>
      </w:r>
      <w:r w:rsidR="00A746AC" w:rsidRPr="00A746AC">
        <w:rPr>
          <w:rFonts w:ascii="SimSun" w:eastAsia="SimSun" w:hAnsi="SimSun" w:cs="SimSun"/>
          <w:sz w:val="13"/>
          <w:szCs w:val="13"/>
        </w:rPr>
        <w:t>图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片、</w:t>
      </w:r>
      <w:r w:rsidR="00A746AC" w:rsidRPr="00A746AC">
        <w:rPr>
          <w:rFonts w:ascii="SimSun" w:eastAsia="SimSun" w:hAnsi="SimSun" w:cs="SimSun"/>
          <w:sz w:val="13"/>
          <w:szCs w:val="13"/>
        </w:rPr>
        <w:t>应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用</w:t>
      </w:r>
      <w:r w:rsidR="00A746AC" w:rsidRPr="00A746AC">
        <w:rPr>
          <w:rFonts w:ascii="SimSun" w:eastAsia="SimSun" w:hAnsi="SimSun" w:cs="SimSun"/>
          <w:sz w:val="13"/>
          <w:szCs w:val="13"/>
        </w:rPr>
        <w:t>资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源、二</w:t>
      </w:r>
      <w:r w:rsidR="00A746AC" w:rsidRPr="00A746AC">
        <w:rPr>
          <w:rFonts w:ascii="SimSun" w:eastAsia="SimSun" w:hAnsi="SimSun" w:cs="SimSun"/>
          <w:sz w:val="13"/>
          <w:szCs w:val="13"/>
        </w:rPr>
        <w:t>进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制流、</w:t>
      </w:r>
      <w:r w:rsidR="00A746AC" w:rsidRPr="00A746AC">
        <w:rPr>
          <w:rFonts w:eastAsia="Times New Roman"/>
          <w:sz w:val="13"/>
          <w:szCs w:val="13"/>
        </w:rPr>
        <w:t>Uri</w:t>
      </w:r>
      <w:r w:rsidR="00A746AC" w:rsidRPr="00A746AC">
        <w:rPr>
          <w:rFonts w:ascii="SimSun" w:eastAsia="SimSun" w:hAnsi="SimSun" w:cs="SimSun"/>
          <w:sz w:val="13"/>
          <w:szCs w:val="13"/>
        </w:rPr>
        <w:t>对象</w:t>
      </w:r>
      <w:r w:rsidR="00A746AC" w:rsidRPr="00A746AC">
        <w:rPr>
          <w:rFonts w:ascii="MS Mincho" w:eastAsia="MS Mincho" w:hAnsi="MS Mincho" w:cs="MS Mincho"/>
          <w:sz w:val="13"/>
          <w:szCs w:val="13"/>
        </w:rPr>
        <w:t>等</w:t>
      </w:r>
    </w:p>
    <w:p w14:paraId="44EF69A3" w14:textId="77777777" w:rsidR="00BD64F8" w:rsidRDefault="00B44E23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.placeholder(R.drawable.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test_image</w:t>
      </w:r>
      <w:r>
        <w:rPr>
          <w:rFonts w:ascii="Menlo" w:hAnsi="Menlo" w:cs="Menlo"/>
          <w:color w:val="000000"/>
          <w:sz w:val="24"/>
          <w:szCs w:val="24"/>
        </w:rPr>
        <w:t>)   //</w:t>
      </w:r>
      <w:r>
        <w:rPr>
          <w:rFonts w:ascii="Menlo" w:hAnsi="Menlo" w:cs="Menlo"/>
          <w:color w:val="000000"/>
          <w:sz w:val="24"/>
          <w:szCs w:val="24"/>
        </w:rPr>
        <w:t>添加占位</w:t>
      </w:r>
      <w:r>
        <w:rPr>
          <w:rFonts w:ascii="Menlo" w:hAnsi="Menlo" w:cs="Menlo" w:hint="eastAsia"/>
          <w:color w:val="000000"/>
          <w:sz w:val="24"/>
          <w:szCs w:val="24"/>
        </w:rPr>
        <w:t>图</w:t>
      </w:r>
    </w:p>
    <w:p w14:paraId="4098D931" w14:textId="42D112C7" w:rsidR="00BD64F8" w:rsidRDefault="00BD64F8" w:rsidP="00BD64F8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.error(R.drawable.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error</w:t>
      </w:r>
      <w:r>
        <w:rPr>
          <w:rFonts w:ascii="Menlo" w:hAnsi="Menlo" w:cs="Menlo"/>
          <w:color w:val="000000"/>
          <w:sz w:val="24"/>
          <w:szCs w:val="24"/>
        </w:rPr>
        <w:t xml:space="preserve">)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出现异常的时候显示的占位图</w:t>
      </w:r>
    </w:p>
    <w:p w14:paraId="00382457" w14:textId="77777777" w:rsidR="00BC5F23" w:rsidRDefault="005F079F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z w:val="24"/>
          <w:szCs w:val="24"/>
        </w:rPr>
        <w:t>.skipMemoryCache(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 xml:space="preserve">)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禁用内存缓存</w:t>
      </w:r>
    </w:p>
    <w:p w14:paraId="71A858A9" w14:textId="77777777" w:rsidR="006F2B97" w:rsidRDefault="00BC5F23" w:rsidP="00B44E23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.diskCacheStrategy(DiskCacheStrategy.</w:t>
      </w:r>
      <w:r>
        <w:rPr>
          <w:rFonts w:ascii="Menlo" w:hAnsi="Menlo" w:cs="Menlo"/>
          <w:b/>
          <w:bCs/>
          <w:i/>
          <w:iCs/>
          <w:color w:val="660E7A"/>
          <w:sz w:val="24"/>
          <w:szCs w:val="24"/>
        </w:rPr>
        <w:t>NONE</w:t>
      </w:r>
      <w:r>
        <w:rPr>
          <w:rFonts w:ascii="Menlo" w:hAnsi="Menlo" w:cs="Menlo"/>
          <w:color w:val="000000"/>
          <w:sz w:val="24"/>
          <w:szCs w:val="24"/>
        </w:rPr>
        <w:t xml:space="preserve">)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禁用硬盘缓存</w:t>
      </w:r>
    </w:p>
    <w:p w14:paraId="77AF8328" w14:textId="65812D71" w:rsidR="006F2B97" w:rsidRP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ascii="Menlo" w:hAnsi="Menlo" w:cs="Menlo"/>
          <w:i/>
          <w:iCs/>
          <w:color w:val="808080"/>
        </w:rPr>
        <w:t>O</w:t>
      </w:r>
      <w:r>
        <w:rPr>
          <w:rFonts w:ascii="Menlo" w:hAnsi="Menlo" w:cs="Menlo" w:hint="eastAsia"/>
          <w:i/>
          <w:iCs/>
          <w:color w:val="808080"/>
        </w:rPr>
        <w:t>p</w:t>
      </w:r>
      <w:r>
        <w:rPr>
          <w:rFonts w:ascii="Menlo" w:hAnsi="Menlo" w:cs="Menlo"/>
          <w:i/>
          <w:iCs/>
          <w:color w:val="808080"/>
        </w:rPr>
        <w:t>tion</w:t>
      </w:r>
    </w:p>
    <w:p w14:paraId="332898B0" w14:textId="27B94329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DiskCacheStrategy.NONE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存任何内容。</w:t>
      </w:r>
    </w:p>
    <w:p w14:paraId="37766E55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DiskCacheStrategy.SOURCE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557376EA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DiskCacheStrategy.RESULT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表示只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片（默</w:t>
      </w:r>
      <w:r>
        <w:rPr>
          <w:rFonts w:ascii="SimSun" w:eastAsia="SimSun" w:hAnsi="SimSun" w:cs="SimSun"/>
        </w:rPr>
        <w:t>认选项</w:t>
      </w:r>
      <w:r>
        <w:rPr>
          <w:rFonts w:ascii="MS Mincho" w:eastAsia="MS Mincho" w:hAnsi="MS Mincho" w:cs="MS Mincho"/>
        </w:rPr>
        <w:t>）。</w:t>
      </w:r>
    </w:p>
    <w:p w14:paraId="49A5C626" w14:textId="77777777" w:rsidR="006F2B97" w:rsidRDefault="006F2B97" w:rsidP="006F2B9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DiskCacheStrategy.ALL </w:t>
      </w:r>
      <w:r>
        <w:rPr>
          <w:rFonts w:ascii="MS Mincho" w:eastAsia="MS Mincho" w:hAnsi="MS Mincho" w:cs="MS Mincho"/>
        </w:rPr>
        <w:t>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表示既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存原始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片，也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r>
        <w:rPr>
          <w:rFonts w:ascii="SimSun" w:eastAsia="SimSun" w:hAnsi="SimSun" w:cs="SimSun"/>
        </w:rPr>
        <w:t>转换过</w:t>
      </w:r>
      <w:r>
        <w:rPr>
          <w:rFonts w:ascii="MS Mincho" w:eastAsia="MS Mincho" w:hAnsi="MS Mincho" w:cs="MS Mincho"/>
        </w:rPr>
        <w:t>后的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片。</w:t>
      </w:r>
    </w:p>
    <w:p w14:paraId="28FE2969" w14:textId="2C1FCAED" w:rsidR="00D56DEE" w:rsidRPr="00B44E23" w:rsidRDefault="00C22E6A" w:rsidP="00B44E2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C22E6A">
        <w:rPr>
          <w:rFonts w:ascii="Menlo" w:hAnsi="Menlo" w:cs="Menlo"/>
          <w:color w:val="000000"/>
        </w:rPr>
        <w:br/>
        <w:t xml:space="preserve">        .into(</w:t>
      </w:r>
      <w:r w:rsidRPr="00C22E6A">
        <w:rPr>
          <w:rFonts w:ascii="Menlo" w:hAnsi="Menlo" w:cs="Menlo"/>
          <w:b/>
          <w:bCs/>
          <w:color w:val="660E7A"/>
        </w:rPr>
        <w:t>iv</w:t>
      </w:r>
      <w:r w:rsidRPr="00C22E6A">
        <w:rPr>
          <w:rFonts w:ascii="Menlo" w:hAnsi="Menlo" w:cs="Menlo"/>
          <w:color w:val="000000"/>
        </w:rPr>
        <w:t>);</w:t>
      </w:r>
      <w:r w:rsidR="00D56DEE">
        <w:rPr>
          <w:rFonts w:ascii="Menlo" w:hAnsi="Menlo" w:cs="Menlo"/>
          <w:color w:val="000000"/>
        </w:rPr>
        <w:t xml:space="preserve">  //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不</w:t>
      </w:r>
      <w:r w:rsidR="00D56DEE" w:rsidRPr="00D56DEE">
        <w:rPr>
          <w:rFonts w:ascii="SimSun" w:eastAsia="SimSun" w:hAnsi="SimSun" w:cs="SimSun"/>
          <w:sz w:val="11"/>
          <w:szCs w:val="11"/>
        </w:rPr>
        <w:t>仅仅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是只能接收</w:t>
      </w:r>
      <w:r w:rsidR="00D56DEE" w:rsidRPr="00D56DEE">
        <w:rPr>
          <w:rFonts w:eastAsia="Times New Roman"/>
          <w:sz w:val="11"/>
          <w:szCs w:val="11"/>
        </w:rPr>
        <w:t>ImageView</w:t>
      </w:r>
      <w:r w:rsidR="00D56DEE" w:rsidRPr="00D56DEE">
        <w:rPr>
          <w:rFonts w:ascii="SimSun" w:eastAsia="SimSun" w:hAnsi="SimSun" w:cs="SimSun"/>
          <w:sz w:val="11"/>
          <w:szCs w:val="11"/>
        </w:rPr>
        <w:t>类型的参数，还支持很多更丰富的用</w:t>
      </w:r>
      <w:r w:rsidR="00D56DEE" w:rsidRPr="00D56DEE">
        <w:rPr>
          <w:rFonts w:ascii="MS Mincho" w:eastAsia="MS Mincho" w:hAnsi="MS Mincho" w:cs="MS Mincho"/>
          <w:sz w:val="11"/>
          <w:szCs w:val="11"/>
        </w:rPr>
        <w:t>法</w:t>
      </w:r>
    </w:p>
    <w:p w14:paraId="5FA12B20" w14:textId="77777777" w:rsidR="0036258A" w:rsidRDefault="0036258A"/>
    <w:p w14:paraId="3C5482FC" w14:textId="2C772E79" w:rsidR="00C22E6A" w:rsidRDefault="00C22E6A">
      <w:r>
        <w:t>Glide.with()</w:t>
      </w:r>
      <w:r>
        <w:t>创建一个加载图片</w:t>
      </w:r>
      <w:r>
        <w:rPr>
          <w:rFonts w:hint="eastAsia"/>
        </w:rPr>
        <w:t>的</w:t>
      </w:r>
      <w:r>
        <w:t>实</w:t>
      </w:r>
      <w:r>
        <w:rPr>
          <w:rFonts w:hint="eastAsia"/>
        </w:rPr>
        <w:t>例。</w:t>
      </w:r>
      <w:r w:rsidR="00AA6B0B">
        <w:t xml:space="preserve">  </w:t>
      </w:r>
      <w:r w:rsidR="00AA6B0B">
        <w:rPr>
          <w:rFonts w:hint="eastAsia"/>
        </w:rPr>
        <w:t>🚶</w:t>
      </w:r>
      <w:r w:rsidR="00AA6B0B">
        <w:rPr>
          <w:rFonts w:hint="eastAsia"/>
        </w:rPr>
        <w:t>三步</w:t>
      </w:r>
      <w:r w:rsidR="00AA6B0B">
        <w:t>：</w:t>
      </w:r>
      <w:r w:rsidR="00AA6B0B">
        <w:t>with()-&gt;load()-&gt;into();</w:t>
      </w:r>
      <w:r w:rsidR="00AA6B0B">
        <w:t>最简单的使用方法；</w:t>
      </w:r>
    </w:p>
    <w:p w14:paraId="17E0F72D" w14:textId="77777777" w:rsidR="00AA6B0B" w:rsidRDefault="00AA6B0B"/>
    <w:p w14:paraId="733EA97A" w14:textId="77777777" w:rsidR="00AA6B0B" w:rsidRDefault="00AA6B0B"/>
    <w:p w14:paraId="195995CE" w14:textId="72F028C5" w:rsidR="003A7D7B" w:rsidRDefault="003A7D7B">
      <w:r>
        <w:rPr>
          <w:rFonts w:hint="eastAsia"/>
        </w:rPr>
        <w:t>内存</w:t>
      </w:r>
      <w:r>
        <w:t>缓存：</w:t>
      </w:r>
    </w:p>
    <w:p w14:paraId="1E6A66A2" w14:textId="2AA0B528" w:rsidR="003A7D7B" w:rsidRDefault="003A7D7B">
      <w:r>
        <w:rPr>
          <w:rFonts w:hint="eastAsia"/>
        </w:rPr>
        <w:tab/>
        <w:t>LRUC a</w:t>
      </w:r>
      <w:r>
        <w:t>che</w:t>
      </w:r>
      <w:r>
        <w:t>算法</w:t>
      </w:r>
    </w:p>
    <w:p w14:paraId="3C1515C4" w14:textId="77777777" w:rsidR="00FC2166" w:rsidRDefault="00FC2166"/>
    <w:p w14:paraId="0D7291B1" w14:textId="129FA327" w:rsidR="00E742B6" w:rsidRDefault="00F6691A" w:rsidP="00FC2166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Glide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片加</w:t>
      </w:r>
      <w:r>
        <w:rPr>
          <w:rFonts w:ascii="SimSun" w:eastAsia="SimSun" w:hAnsi="SimSun" w:cs="SimSun"/>
        </w:rPr>
        <w:t>载过</w:t>
      </w:r>
      <w:r>
        <w:rPr>
          <w:rFonts w:ascii="MS Mincho" w:eastAsia="MS Mincho" w:hAnsi="MS Mincho" w:cs="MS Mincho"/>
        </w:rPr>
        <w:t>程中会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用两个方法来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取内存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</w:t>
      </w:r>
      <w:r>
        <w:rPr>
          <w:rFonts w:eastAsia="Times New Roman"/>
        </w:rPr>
        <w:t>loadFromCache()</w:t>
      </w:r>
      <w:r w:rsidR="00E742B6">
        <w:rPr>
          <w:rFonts w:ascii="MS Mincho" w:eastAsia="MS Mincho" w:hAnsi="MS Mincho" w:cs="MS Mincho"/>
        </w:rPr>
        <w:t>采用</w:t>
      </w:r>
      <w:r w:rsidR="00E742B6">
        <w:rPr>
          <w:rFonts w:eastAsia="Times New Roman"/>
        </w:rPr>
        <w:t>LRU</w:t>
      </w:r>
      <w:r w:rsidR="00E742B6">
        <w:rPr>
          <w:rFonts w:ascii="MS Mincho" w:eastAsia="MS Mincho" w:hAnsi="MS Mincho" w:cs="MS Mincho"/>
        </w:rPr>
        <w:t>算法</w:t>
      </w:r>
      <w:r w:rsidR="00995015">
        <w:rPr>
          <w:rFonts w:ascii="MS Mincho" w:eastAsia="MS Mincho" w:hAnsi="MS Mincho" w:cs="MS Mincho"/>
        </w:rPr>
        <w:t>，</w:t>
      </w:r>
      <w:r>
        <w:rPr>
          <w:rFonts w:eastAsia="Times New Roman"/>
        </w:rPr>
        <w:t>loadFromActiveResources()</w:t>
      </w:r>
      <w:r w:rsidR="00E742B6">
        <w:rPr>
          <w:rFonts w:ascii="MS Mincho" w:eastAsia="MS Mincho" w:hAnsi="MS Mincho" w:cs="MS Mincho"/>
        </w:rPr>
        <w:t>采用弱引用</w:t>
      </w:r>
    </w:p>
    <w:p w14:paraId="0FF0E61C" w14:textId="063FF921" w:rsidR="00FC2166" w:rsidRDefault="004905B8" w:rsidP="00FC2166">
      <w:pPr>
        <w:ind w:firstLine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ab/>
      </w:r>
    </w:p>
    <w:p w14:paraId="51260EDD" w14:textId="77777777" w:rsidR="00FC2166" w:rsidRDefault="00FC2166" w:rsidP="00FC2166">
      <w:pPr>
        <w:ind w:firstLine="420"/>
        <w:rPr>
          <w:rFonts w:eastAsia="Times New Roman"/>
        </w:rPr>
      </w:pPr>
      <w:r>
        <w:rPr>
          <w:rFonts w:ascii="MS Mincho" w:eastAsia="MS Mincho" w:hAnsi="MS Mincho" w:cs="MS Mincho"/>
        </w:rPr>
        <w:t>正在使用中的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片使用弱引用来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存，不在使用中的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片使用</w:t>
      </w:r>
      <w:r>
        <w:rPr>
          <w:rFonts w:eastAsia="Times New Roman"/>
        </w:rPr>
        <w:t>LruCache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存的功能。</w:t>
      </w:r>
    </w:p>
    <w:p w14:paraId="7D107244" w14:textId="77777777" w:rsidR="00FC2166" w:rsidRDefault="00FC2166" w:rsidP="00E742B6">
      <w:pPr>
        <w:rPr>
          <w:rFonts w:eastAsia="Times New Roman"/>
        </w:rPr>
      </w:pPr>
    </w:p>
    <w:p w14:paraId="243E5256" w14:textId="7530F1D8" w:rsidR="00F6691A" w:rsidRDefault="002E2006" w:rsidP="002E2006">
      <w:pPr>
        <w:rPr>
          <w:rFonts w:eastAsia="Times New Roman"/>
        </w:rPr>
      </w:pPr>
      <w:r>
        <w:rPr>
          <w:rFonts w:ascii="MS Mincho" w:eastAsia="MS Mincho" w:hAnsi="MS Mincho" w:cs="MS Mincho"/>
        </w:rPr>
        <w:t>硬</w:t>
      </w:r>
      <w:r>
        <w:rPr>
          <w:rFonts w:ascii="SimSun" w:eastAsia="SimSun" w:hAnsi="SimSun" w:cs="SimSun"/>
        </w:rPr>
        <w:t>盘缓</w:t>
      </w:r>
      <w:r>
        <w:rPr>
          <w:rFonts w:ascii="MS Mincho" w:eastAsia="MS Mincho" w:hAnsi="MS Mincho" w:cs="MS Mincho"/>
        </w:rPr>
        <w:t>存</w:t>
      </w:r>
      <w:r>
        <w:rPr>
          <w:rFonts w:eastAsia="Times New Roman"/>
        </w:rPr>
        <w:t>：</w:t>
      </w:r>
    </w:p>
    <w:p w14:paraId="47F74C25" w14:textId="71BAD377" w:rsidR="002E2006" w:rsidRDefault="002E2006" w:rsidP="002E2006">
      <w:pPr>
        <w:rPr>
          <w:rFonts w:eastAsia="Times New Roman"/>
        </w:rPr>
      </w:pPr>
      <w:r>
        <w:rPr>
          <w:rFonts w:eastAsia="Times New Roman" w:hint="eastAsia"/>
        </w:rPr>
        <w:tab/>
      </w:r>
    </w:p>
    <w:p w14:paraId="7397A232" w14:textId="77777777" w:rsidR="00C6117D" w:rsidRDefault="00C6117D" w:rsidP="002E2006">
      <w:pPr>
        <w:rPr>
          <w:rFonts w:eastAsia="Times New Roman"/>
        </w:rPr>
      </w:pPr>
    </w:p>
    <w:p w14:paraId="1B36524D" w14:textId="61304BD6" w:rsidR="00C6117D" w:rsidRPr="00C6117D" w:rsidRDefault="00C6117D" w:rsidP="00C6117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.preload();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预加载图片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加载而不显示图片</w:t>
      </w:r>
    </w:p>
    <w:p w14:paraId="461AFB48" w14:textId="77777777" w:rsidR="00F6691A" w:rsidRDefault="00F6691A"/>
    <w:p w14:paraId="61726E2B" w14:textId="5E0FEB6C" w:rsidR="008B1891" w:rsidRDefault="008B1891" w:rsidP="008B189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onResourceReady(GlideDrawable resource, GlideAnimation glideAnimation)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>iv</w:t>
      </w:r>
      <w:r>
        <w:rPr>
          <w:rFonts w:ascii="Menlo" w:hAnsi="Menlo" w:cs="Menlo"/>
          <w:color w:val="000000"/>
          <w:sz w:val="24"/>
          <w:szCs w:val="24"/>
        </w:rPr>
        <w:t>.setImageDrawable(resource);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    //</w:t>
      </w:r>
      <w:r w:rsidR="00B81052">
        <w:rPr>
          <w:rFonts w:ascii="Menlo" w:hAnsi="Menlo" w:cs="Menlo"/>
          <w:color w:val="000000"/>
          <w:sz w:val="24"/>
          <w:szCs w:val="24"/>
        </w:rPr>
        <w:t>加载图片完成</w:t>
      </w:r>
      <w:r w:rsidR="00B81052">
        <w:rPr>
          <w:rFonts w:ascii="Menlo" w:hAnsi="Menlo" w:cs="Menlo"/>
          <w:color w:val="000000"/>
          <w:sz w:val="24"/>
          <w:szCs w:val="24"/>
        </w:rPr>
        <w:t xml:space="preserve"> </w:t>
      </w:r>
      <w:r w:rsidR="00B81052">
        <w:rPr>
          <w:rFonts w:ascii="Menlo" w:hAnsi="Menlo" w:cs="Menlo" w:hint="eastAsia"/>
          <w:color w:val="000000"/>
          <w:sz w:val="24"/>
          <w:szCs w:val="24"/>
        </w:rPr>
        <w:t>显示</w:t>
      </w:r>
      <w:r w:rsidR="00B81052">
        <w:rPr>
          <w:rFonts w:ascii="Menlo" w:hAnsi="Menlo" w:cs="Menlo"/>
          <w:color w:val="000000"/>
          <w:sz w:val="24"/>
          <w:szCs w:val="24"/>
        </w:rPr>
        <w:t>图片</w:t>
      </w:r>
      <w:r w:rsidR="00B81052">
        <w:rPr>
          <w:rFonts w:ascii="Menlo" w:hAnsi="Menlo" w:cs="Menlo" w:hint="eastAsia"/>
          <w:color w:val="000000"/>
          <w:sz w:val="24"/>
          <w:szCs w:val="24"/>
        </w:rPr>
        <w:t>的</w:t>
      </w:r>
      <w:r w:rsidR="00B81052">
        <w:rPr>
          <w:rFonts w:ascii="Menlo" w:hAnsi="Menlo" w:cs="Menlo"/>
          <w:color w:val="000000"/>
          <w:sz w:val="24"/>
          <w:szCs w:val="24"/>
        </w:rPr>
        <w:t>回调方法</w:t>
      </w:r>
    </w:p>
    <w:p w14:paraId="16F7CF8C" w14:textId="77777777" w:rsidR="008B1891" w:rsidRDefault="008B1891"/>
    <w:p w14:paraId="21EB2B38" w14:textId="77777777" w:rsidR="00510EC7" w:rsidRDefault="00510EC7"/>
    <w:p w14:paraId="55E5D4CA" w14:textId="5A9F10D0" w:rsidR="00510EC7" w:rsidRPr="00D07BFF" w:rsidRDefault="00D07BFF">
      <w:pPr>
        <w:rPr>
          <w:b/>
        </w:rPr>
      </w:pPr>
      <w:r w:rsidRPr="00D07BFF">
        <w:rPr>
          <w:b/>
        </w:rPr>
        <w:lastRenderedPageBreak/>
        <w:t>retrofit:</w:t>
      </w:r>
    </w:p>
    <w:p w14:paraId="672039FA" w14:textId="3A038E2C" w:rsidR="00FF5FCC" w:rsidRDefault="00FF5FCC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动态的</w:t>
      </w:r>
      <w:r>
        <w:t>URL</w:t>
      </w:r>
      <w:r>
        <w:t>路径设置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0CB2E731" w14:textId="48C5D41B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5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http://url.com/users/jackyang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2AB7B314" w14:textId="570B03E8" w:rsidR="003D3D34" w:rsidRDefault="003D3D34" w:rsidP="003D3D3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@Path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3279CE93" w14:textId="77777777" w:rsidR="003D3D34" w:rsidRDefault="003D3D3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CD9210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1FBC92B" w14:textId="5EE48340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t>查询参数设置</w:t>
      </w:r>
      <w:r>
        <w:t xml:space="preserve"> 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536132F0" w14:textId="3B497F16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ps: </w:t>
      </w:r>
      <w:hyperlink r:id="rId6" w:history="1">
        <w:r w:rsidRPr="0034408B">
          <w:rPr>
            <w:rStyle w:val="a3"/>
            <w:rFonts w:ascii="Menlo" w:hAnsi="Menlo" w:cs="Menlo"/>
            <w:sz w:val="24"/>
            <w:szCs w:val="24"/>
          </w:rPr>
          <w:t>http://url.com/users</w:t>
        </w:r>
        <w:r>
          <w:rPr>
            <w:rStyle w:val="a3"/>
            <w:rFonts w:ascii="Menlo" w:hAnsi="Menlo" w:cs="Menlo"/>
            <w:sz w:val="24"/>
            <w:szCs w:val="24"/>
          </w:rPr>
          <w:t>?name=</w:t>
        </w:r>
        <w:r w:rsidRPr="0034408B">
          <w:rPr>
            <w:rStyle w:val="a3"/>
            <w:rFonts w:ascii="Menlo" w:hAnsi="Menlo" w:cs="Menlo"/>
            <w:sz w:val="24"/>
            <w:szCs w:val="24"/>
          </w:rPr>
          <w:t>jackyang</w:t>
        </w:r>
      </w:hyperlink>
      <w:r>
        <w:rPr>
          <w:rFonts w:ascii="Menlo" w:hAnsi="Menlo" w:cs="Menlo"/>
          <w:color w:val="000000"/>
          <w:sz w:val="24"/>
          <w:szCs w:val="24"/>
        </w:rPr>
        <w:t xml:space="preserve">   </w:t>
      </w:r>
      <w:r>
        <w:rPr>
          <w:rFonts w:ascii="Menlo" w:hAnsi="Menlo" w:cs="Menlo"/>
          <w:color w:val="000000"/>
          <w:sz w:val="24"/>
          <w:szCs w:val="24"/>
        </w:rPr>
        <w:t>获取</w:t>
      </w:r>
      <w:r>
        <w:rPr>
          <w:rFonts w:ascii="Menlo" w:hAnsi="Menlo" w:cs="Menlo"/>
          <w:color w:val="000000"/>
          <w:sz w:val="24"/>
          <w:szCs w:val="24"/>
        </w:rPr>
        <w:t>jackyang</w:t>
      </w:r>
      <w:r>
        <w:rPr>
          <w:rFonts w:ascii="Menlo" w:hAnsi="Menlo" w:cs="Menlo"/>
          <w:color w:val="000000"/>
          <w:sz w:val="24"/>
          <w:szCs w:val="24"/>
        </w:rPr>
        <w:t>的信息</w:t>
      </w:r>
    </w:p>
    <w:p w14:paraId="52EC037E" w14:textId="3B9398BD" w:rsidR="00CE3C24" w:rsidRDefault="00CE3C24" w:rsidP="00CE3C24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interface </w:t>
      </w:r>
      <w:r>
        <w:rPr>
          <w:rFonts w:ascii="Menlo" w:hAnsi="Menlo" w:cs="Menlo"/>
          <w:color w:val="000000"/>
          <w:sz w:val="24"/>
          <w:szCs w:val="24"/>
        </w:rPr>
        <w:t>IUser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@GET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users</w:t>
      </w:r>
      <w:r>
        <w:rPr>
          <w:rFonts w:ascii="Menlo" w:hAnsi="Menlo" w:cs="Menlo"/>
          <w:b/>
          <w:bCs/>
          <w:color w:val="008000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Call&lt;List&lt;User&gt;&gt; getUser(</w:t>
      </w:r>
      <w:r>
        <w:rPr>
          <w:rFonts w:ascii="Menlo" w:hAnsi="Menlo" w:cs="Menlo"/>
          <w:color w:val="808000"/>
          <w:sz w:val="24"/>
          <w:szCs w:val="24"/>
        </w:rPr>
        <w:t>@</w:t>
      </w:r>
      <w:r>
        <w:rPr>
          <w:rFonts w:ascii="Menlo" w:hAnsi="Menlo" w:cs="Menlo" w:hint="eastAsia"/>
          <w:color w:val="808000"/>
          <w:sz w:val="24"/>
          <w:szCs w:val="24"/>
        </w:rPr>
        <w:t>Q</w:t>
      </w:r>
      <w:r>
        <w:rPr>
          <w:rFonts w:ascii="Menlo" w:hAnsi="Menlo" w:cs="Menlo"/>
          <w:color w:val="808000"/>
          <w:sz w:val="24"/>
          <w:szCs w:val="24"/>
        </w:rPr>
        <w:t>uery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8000"/>
          <w:sz w:val="24"/>
          <w:szCs w:val="24"/>
        </w:rPr>
        <w:t>"name"</w:t>
      </w:r>
      <w:r>
        <w:rPr>
          <w:rFonts w:ascii="Menlo" w:hAnsi="Menlo" w:cs="Menlo"/>
          <w:color w:val="000000"/>
          <w:sz w:val="24"/>
          <w:szCs w:val="24"/>
        </w:rPr>
        <w:t xml:space="preserve">)String name);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动态的</w:t>
      </w:r>
      <w:r>
        <w:rPr>
          <w:rFonts w:ascii="Menlo" w:hAnsi="Menlo" w:cs="Menlo"/>
          <w:i/>
          <w:iCs/>
          <w:color w:val="808080"/>
          <w:sz w:val="24"/>
          <w:szCs w:val="24"/>
        </w:rPr>
        <w:t>URL</w:t>
      </w:r>
      <w:r>
        <w:rPr>
          <w:rFonts w:ascii="Menlo" w:hAnsi="Menlo" w:cs="Menlo"/>
          <w:i/>
          <w:iCs/>
          <w:color w:val="808080"/>
          <w:sz w:val="24"/>
          <w:szCs w:val="24"/>
        </w:rPr>
        <w:t>路径设置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t>}</w:t>
      </w:r>
    </w:p>
    <w:p w14:paraId="56695557" w14:textId="77777777" w:rsidR="00CE3C24" w:rsidRDefault="00CE3C24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77AE4C9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0A7D566" w14:textId="42CFD316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源码：</w:t>
      </w:r>
    </w:p>
    <w:p w14:paraId="4C058BBD" w14:textId="309B4D00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 w:hint="eastAsia"/>
          <w:color w:val="000000"/>
          <w:sz w:val="24"/>
          <w:szCs w:val="24"/>
        </w:rPr>
        <w:t>动态</w:t>
      </w:r>
      <w:r w:rsidR="00D47C6A">
        <w:rPr>
          <w:rFonts w:ascii="Menlo" w:hAnsi="Menlo" w:cs="Menlo"/>
          <w:color w:val="000000"/>
          <w:sz w:val="24"/>
          <w:szCs w:val="24"/>
        </w:rPr>
        <w:t>代理：</w:t>
      </w:r>
    </w:p>
    <w:p w14:paraId="7DFF73AC" w14:textId="77777777" w:rsidR="00EF5AFD" w:rsidRDefault="00EF5AFD" w:rsidP="00EF5AFD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/>
        </w:rPr>
        <w:t>invoke</w:t>
      </w:r>
      <w:r>
        <w:rPr>
          <w:rFonts w:ascii="MS Mincho" w:eastAsia="MS Mincho" w:hAnsi="MS Mincho" w:cs="MS Mincho"/>
        </w:rPr>
        <w:t>方法里面，拿到所有的参数，注解信息然后就可以去构造</w:t>
      </w:r>
      <w:r>
        <w:rPr>
          <w:rStyle w:val="HTML1"/>
        </w:rPr>
        <w:t>RequestBody</w:t>
      </w:r>
      <w:r>
        <w:rPr>
          <w:rFonts w:ascii="MS Mincho" w:eastAsia="MS Mincho" w:hAnsi="MS Mincho" w:cs="MS Mincho"/>
        </w:rPr>
        <w:t>，再去构建</w:t>
      </w:r>
      <w:r>
        <w:rPr>
          <w:rStyle w:val="HTML1"/>
        </w:rPr>
        <w:t>Request</w:t>
      </w:r>
      <w:r>
        <w:rPr>
          <w:rFonts w:ascii="MS Mincho" w:eastAsia="MS Mincho" w:hAnsi="MS Mincho" w:cs="MS Mincho"/>
        </w:rPr>
        <w:t>，得到</w:t>
      </w:r>
      <w:r>
        <w:rPr>
          <w:rStyle w:val="HTML1"/>
        </w:rPr>
        <w:t>Call</w:t>
      </w:r>
      <w:r>
        <w:rPr>
          <w:rFonts w:ascii="SimSun" w:eastAsia="SimSun" w:hAnsi="SimSun" w:cs="SimSun"/>
        </w:rPr>
        <w:t>对象封装后返回</w:t>
      </w:r>
      <w:r>
        <w:rPr>
          <w:rFonts w:ascii="MS Mincho" w:eastAsia="MS Mincho" w:hAnsi="MS Mincho" w:cs="MS Mincho"/>
        </w:rPr>
        <w:t>。</w:t>
      </w:r>
    </w:p>
    <w:p w14:paraId="3CD6D8F1" w14:textId="77777777" w:rsidR="00E5298B" w:rsidRDefault="00E5298B" w:rsidP="00EF5AFD">
      <w:pPr>
        <w:rPr>
          <w:rFonts w:ascii="MS Mincho" w:eastAsia="MS Mincho" w:hAnsi="MS Mincho" w:cs="MS Mincho"/>
        </w:rPr>
      </w:pPr>
    </w:p>
    <w:p w14:paraId="1D6167C6" w14:textId="77777777" w:rsidR="00E5298B" w:rsidRDefault="00E5298B" w:rsidP="00E5298B">
      <w:pPr>
        <w:rPr>
          <w:rStyle w:val="HTML1"/>
        </w:rPr>
      </w:pPr>
      <w:r>
        <w:rPr>
          <w:rFonts w:eastAsia="Times New Roman"/>
        </w:rPr>
        <w:t>ServiceMethod</w:t>
      </w:r>
      <w:r>
        <w:rPr>
          <w:rFonts w:ascii="MS Mincho" w:eastAsia="MS Mincho" w:hAnsi="MS Mincho" w:cs="MS Mincho"/>
        </w:rPr>
        <w:t>主要用于将我</w:t>
      </w:r>
      <w:r>
        <w:rPr>
          <w:rFonts w:ascii="SimSun" w:eastAsia="SimSun" w:hAnsi="SimSun" w:cs="SimSun"/>
        </w:rPr>
        <w:t>们</w:t>
      </w:r>
      <w:r>
        <w:rPr>
          <w:rStyle w:val="HTML1"/>
        </w:rPr>
        <w:t>接口中的方法</w:t>
      </w:r>
      <w:r>
        <w:rPr>
          <w:rFonts w:ascii="SimSun" w:eastAsia="SimSun" w:hAnsi="SimSun" w:cs="SimSun"/>
        </w:rPr>
        <w:t>转化为一个</w:t>
      </w:r>
      <w:r>
        <w:rPr>
          <w:rStyle w:val="HTML1"/>
        </w:rPr>
        <w:t>Request</w:t>
      </w:r>
      <w:r>
        <w:rPr>
          <w:rStyle w:val="HTML1"/>
        </w:rPr>
        <w:t>对象</w:t>
      </w:r>
    </w:p>
    <w:p w14:paraId="61B60C56" w14:textId="77777777" w:rsidR="000D7E01" w:rsidRDefault="000D7E01" w:rsidP="00E5298B">
      <w:pPr>
        <w:rPr>
          <w:rFonts w:eastAsia="Times New Roman"/>
        </w:rPr>
      </w:pPr>
    </w:p>
    <w:p w14:paraId="4A134E77" w14:textId="77777777" w:rsidR="000D7E01" w:rsidRDefault="000D7E01" w:rsidP="000D7E01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private </w:t>
      </w:r>
      <w:r>
        <w:rPr>
          <w:rFonts w:ascii="Menlo" w:hAnsi="Menlo" w:cs="Menlo"/>
          <w:color w:val="000000"/>
          <w:sz w:val="24"/>
          <w:szCs w:val="24"/>
        </w:rPr>
        <w:t xml:space="preserve">okhttp3.Call </w:t>
      </w:r>
      <w:r>
        <w:rPr>
          <w:rFonts w:ascii="Menlo" w:hAnsi="Menlo" w:cs="Menlo"/>
          <w:color w:val="000000"/>
          <w:sz w:val="24"/>
          <w:szCs w:val="24"/>
          <w:shd w:val="clear" w:color="auto" w:fill="E4E4FF"/>
        </w:rPr>
        <w:t>createRawCall</w:t>
      </w:r>
      <w:r>
        <w:rPr>
          <w:rFonts w:ascii="Menlo" w:hAnsi="Menlo" w:cs="Menlo"/>
          <w:color w:val="000000"/>
          <w:sz w:val="24"/>
          <w:szCs w:val="24"/>
        </w:rPr>
        <w:t xml:space="preserve">()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throws </w:t>
      </w:r>
      <w:r>
        <w:rPr>
          <w:rFonts w:ascii="Menlo" w:hAnsi="Menlo" w:cs="Menlo"/>
          <w:color w:val="000000"/>
          <w:sz w:val="24"/>
          <w:szCs w:val="24"/>
        </w:rPr>
        <w:t>IOException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Request request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.toRequest(</w:t>
      </w:r>
      <w:r>
        <w:rPr>
          <w:rFonts w:ascii="Menlo" w:hAnsi="Menlo" w:cs="Menlo"/>
          <w:b/>
          <w:bCs/>
          <w:color w:val="660E7A"/>
          <w:sz w:val="24"/>
          <w:szCs w:val="24"/>
        </w:rPr>
        <w:t>args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okhttp3.Call call = </w:t>
      </w:r>
      <w:r>
        <w:rPr>
          <w:rFonts w:ascii="Menlo" w:hAnsi="Menlo" w:cs="Menlo"/>
          <w:b/>
          <w:bCs/>
          <w:color w:val="660E7A"/>
          <w:sz w:val="24"/>
          <w:szCs w:val="24"/>
        </w:rPr>
        <w:t>serviceMethod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b/>
          <w:bCs/>
          <w:color w:val="660E7A"/>
          <w:sz w:val="24"/>
          <w:szCs w:val="24"/>
        </w:rPr>
        <w:t>callFactory</w:t>
      </w:r>
      <w:r>
        <w:rPr>
          <w:rFonts w:ascii="Menlo" w:hAnsi="Menlo" w:cs="Menlo"/>
          <w:color w:val="000000"/>
          <w:sz w:val="24"/>
          <w:szCs w:val="24"/>
        </w:rPr>
        <w:t>.newCall(request);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 w:cs="Menlo"/>
          <w:color w:val="000000"/>
          <w:sz w:val="24"/>
          <w:szCs w:val="24"/>
        </w:rPr>
        <w:t xml:space="preserve">(call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throw new </w:t>
      </w:r>
      <w:r>
        <w:rPr>
          <w:rFonts w:ascii="Menlo" w:hAnsi="Menlo" w:cs="Menlo"/>
          <w:color w:val="000000"/>
          <w:sz w:val="24"/>
          <w:szCs w:val="24"/>
        </w:rPr>
        <w:t>NullPointerException(</w:t>
      </w:r>
      <w:r>
        <w:rPr>
          <w:rFonts w:ascii="Menlo" w:hAnsi="Menlo" w:cs="Menlo"/>
          <w:b/>
          <w:bCs/>
          <w:color w:val="008000"/>
          <w:sz w:val="24"/>
          <w:szCs w:val="24"/>
        </w:rPr>
        <w:t>"Call.Factory returned null."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return </w:t>
      </w:r>
      <w:r>
        <w:rPr>
          <w:rFonts w:ascii="Menlo" w:hAnsi="Menlo" w:cs="Menlo"/>
          <w:color w:val="000000"/>
          <w:sz w:val="24"/>
          <w:szCs w:val="24"/>
        </w:rPr>
        <w:t>call;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7333DBBF" w14:textId="77777777" w:rsidR="00E5298B" w:rsidRDefault="00E5298B" w:rsidP="00EF5AFD">
      <w:pPr>
        <w:rPr>
          <w:rFonts w:eastAsia="Times New Roman"/>
        </w:rPr>
      </w:pPr>
    </w:p>
    <w:p w14:paraId="6B51F924" w14:textId="77777777" w:rsidR="00EF5AFD" w:rsidRDefault="00EF5AFD" w:rsidP="00FF5FC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381361E3" w14:textId="6A8B117F" w:rsidR="00D07BFF" w:rsidRDefault="00D07BFF"/>
    <w:p w14:paraId="4F062DE4" w14:textId="77777777" w:rsidR="00AD78FB" w:rsidRDefault="00AD78FB"/>
    <w:p w14:paraId="3B1B5C52" w14:textId="77777777" w:rsidR="00AD78FB" w:rsidRDefault="00AD78FB"/>
    <w:p w14:paraId="23B17D1F" w14:textId="77777777" w:rsidR="00AD78FB" w:rsidRDefault="00AD78FB"/>
    <w:p w14:paraId="243DCE95" w14:textId="77777777" w:rsidR="00432334" w:rsidRDefault="00432334"/>
    <w:p w14:paraId="5B77044A" w14:textId="77777777" w:rsidR="00AD78FB" w:rsidRDefault="00AD78FB"/>
    <w:p w14:paraId="7FEC6FCF" w14:textId="2A024F21" w:rsidR="00AD78FB" w:rsidRDefault="00AD78FB">
      <w:r>
        <w:rPr>
          <w:rFonts w:hint="eastAsia"/>
        </w:rPr>
        <w:t>性能</w:t>
      </w:r>
      <w:r>
        <w:t>优化：</w:t>
      </w:r>
    </w:p>
    <w:p w14:paraId="1D1AD8F7" w14:textId="7319A2BE" w:rsidR="00AD78FB" w:rsidRDefault="00AD78FB">
      <w:r>
        <w:rPr>
          <w:rFonts w:hint="eastAsia"/>
        </w:rPr>
        <w:tab/>
      </w:r>
      <w:r w:rsidR="00432334">
        <w:t>1</w:t>
      </w:r>
      <w:r>
        <w:rPr>
          <w:rFonts w:hint="eastAsia"/>
        </w:rPr>
        <w:t>布局</w:t>
      </w:r>
      <w:r>
        <w:t>优化：</w:t>
      </w:r>
    </w:p>
    <w:p w14:paraId="39854D3B" w14:textId="5EAC3566" w:rsidR="00432334" w:rsidRDefault="008223BD" w:rsidP="008223BD">
      <w:pPr>
        <w:pStyle w:val="a4"/>
        <w:numPr>
          <w:ilvl w:val="0"/>
          <w:numId w:val="2"/>
        </w:numPr>
        <w:ind w:firstLineChars="0"/>
      </w:pPr>
      <w:r>
        <w:t>减少</w:t>
      </w:r>
      <w:r>
        <w:rPr>
          <w:rFonts w:hint="eastAsia"/>
        </w:rPr>
        <w:t>布局</w:t>
      </w:r>
      <w:r>
        <w:t>的嵌套（</w:t>
      </w:r>
      <w:r>
        <w:rPr>
          <w:rFonts w:hint="eastAsia"/>
        </w:rPr>
        <w:t>减少了绘制</w:t>
      </w:r>
      <w:r>
        <w:t>的时间）</w:t>
      </w:r>
    </w:p>
    <w:p w14:paraId="110FB84F" w14:textId="1811FA4D" w:rsidR="008223BD" w:rsidRDefault="008223BD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t>较简单的</w:t>
      </w:r>
      <w:r>
        <w:t xml:space="preserve">viewgroup </w:t>
      </w:r>
      <w:r w:rsidR="009C1935">
        <w:tab/>
        <w:t>ps:LinearLayout FrameLayout</w:t>
      </w:r>
    </w:p>
    <w:p w14:paraId="55AE3AC8" w14:textId="46837C4F" w:rsidR="009C1935" w:rsidRDefault="009C1935" w:rsidP="008223BD">
      <w:pPr>
        <w:pStyle w:val="a4"/>
        <w:numPr>
          <w:ilvl w:val="0"/>
          <w:numId w:val="2"/>
        </w:numPr>
        <w:ind w:firstLineChars="0"/>
      </w:pPr>
      <w:r>
        <w:t>采用</w:t>
      </w:r>
      <w:r w:rsidR="00132349">
        <w:t>&lt;liclude&gt;.&lt;merge&gt;</w:t>
      </w:r>
      <w:r w:rsidR="00132349">
        <w:t>标签</w:t>
      </w:r>
    </w:p>
    <w:p w14:paraId="39E88608" w14:textId="490F135A" w:rsidR="00132349" w:rsidRDefault="00132349" w:rsidP="008223B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ViewStub</w:t>
      </w:r>
      <w:r>
        <w:t>按需加载</w:t>
      </w:r>
      <w:r>
        <w:rPr>
          <w:rFonts w:hint="eastAsia"/>
        </w:rPr>
        <w:t>布局</w:t>
      </w:r>
      <w:r>
        <w:t>;</w:t>
      </w:r>
    </w:p>
    <w:p w14:paraId="4DE18F29" w14:textId="25AD19DD" w:rsidR="00AD78FB" w:rsidRDefault="00AD78FB">
      <w:r>
        <w:rPr>
          <w:rFonts w:hint="eastAsia"/>
        </w:rPr>
        <w:tab/>
      </w:r>
    </w:p>
    <w:p w14:paraId="7CC5FF2F" w14:textId="6C3A3782" w:rsidR="00F6264A" w:rsidRDefault="00F6264A" w:rsidP="00F6264A">
      <w:pPr>
        <w:ind w:left="420"/>
      </w:pPr>
      <w:r>
        <w:t xml:space="preserve">2 </w:t>
      </w:r>
      <w:r>
        <w:t>内存优化</w:t>
      </w:r>
    </w:p>
    <w:p w14:paraId="21D8759D" w14:textId="59D9B845" w:rsidR="00F6264A" w:rsidRDefault="00F6264A" w:rsidP="00F6264A">
      <w:pPr>
        <w:ind w:left="420"/>
      </w:pPr>
      <w:r>
        <w:rPr>
          <w:rFonts w:hint="eastAsia"/>
        </w:rPr>
        <w:tab/>
      </w:r>
      <w:r>
        <w:tab/>
        <w:t>··</w:t>
      </w:r>
      <w:r>
        <w:rPr>
          <w:rFonts w:hint="eastAsia"/>
        </w:rPr>
        <w:t>总要</w:t>
      </w:r>
      <w:r>
        <w:t>防止内存泄漏</w:t>
      </w:r>
    </w:p>
    <w:p w14:paraId="10706B31" w14:textId="38DD6E2D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静态变量导致内存泄漏</w:t>
      </w:r>
    </w:p>
    <w:p w14:paraId="107F1892" w14:textId="79107DC9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Bitmap</w:t>
      </w:r>
      <w:r>
        <w:rPr>
          <w:rFonts w:hint="eastAsia"/>
        </w:rPr>
        <w:t>导致</w:t>
      </w:r>
      <w:r>
        <w:t>内存泄漏</w:t>
      </w:r>
    </w:p>
    <w:p w14:paraId="08B68321" w14:textId="5596FF81" w:rsidR="00F6264A" w:rsidRDefault="00F6264A" w:rsidP="00F6264A">
      <w:pPr>
        <w:pStyle w:val="a4"/>
        <w:numPr>
          <w:ilvl w:val="0"/>
          <w:numId w:val="3"/>
        </w:numPr>
        <w:ind w:firstLineChars="0"/>
      </w:pPr>
      <w:r>
        <w:t>Cursor</w:t>
      </w:r>
      <w:r>
        <w:rPr>
          <w:rFonts w:hint="eastAsia"/>
        </w:rPr>
        <w:t>游标</w:t>
      </w:r>
      <w:r>
        <w:t>导致内存泄漏</w:t>
      </w:r>
    </w:p>
    <w:p w14:paraId="0DDF6D47" w14:textId="170CBBC7" w:rsidR="00FA184E" w:rsidRDefault="00FA184E" w:rsidP="00F6264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动画</w:t>
      </w:r>
      <w:r>
        <w:t>导致内存泄漏</w:t>
      </w:r>
      <w:r w:rsidR="000A472D">
        <w:t xml:space="preserve"> </w:t>
      </w:r>
      <w:r w:rsidR="000A472D">
        <w:t>（</w:t>
      </w:r>
      <w:r w:rsidR="000A472D">
        <w:t>ps</w:t>
      </w:r>
      <w:r w:rsidR="000A472D">
        <w:t>：</w:t>
      </w:r>
      <w:r w:rsidR="000A472D">
        <w:rPr>
          <w:rFonts w:hint="eastAsia"/>
        </w:rPr>
        <w:t>动画</w:t>
      </w:r>
      <w:r w:rsidR="000A472D">
        <w:t>没有</w:t>
      </w:r>
      <w:r w:rsidR="000A472D">
        <w:rPr>
          <w:rFonts w:hint="eastAsia"/>
        </w:rPr>
        <w:t>在</w:t>
      </w:r>
      <w:r w:rsidR="000A472D">
        <w:t xml:space="preserve"> onDestroy</w:t>
      </w:r>
      <w:r w:rsidR="000A472D">
        <w:t>方法里取消</w:t>
      </w:r>
      <w:r w:rsidR="000A472D">
        <w:t xml:space="preserve"> </w:t>
      </w:r>
      <w:r w:rsidR="000A472D">
        <w:rPr>
          <w:rFonts w:hint="eastAsia"/>
        </w:rPr>
        <w:t>animator.cancel</w:t>
      </w:r>
      <w:r w:rsidR="000A472D">
        <w:t>()</w:t>
      </w:r>
      <w:r w:rsidR="000E2F08">
        <w:t xml:space="preserve">, </w:t>
      </w:r>
      <w:r w:rsidR="000E2F08">
        <w:t>导致</w:t>
      </w:r>
      <w:r w:rsidR="000E2F08">
        <w:t>view</w:t>
      </w:r>
      <w:r w:rsidR="000E2F08">
        <w:t>会被动画一直持有，</w:t>
      </w:r>
      <w:r w:rsidR="000E2F08">
        <w:rPr>
          <w:rFonts w:hint="eastAsia"/>
        </w:rPr>
        <w:t>而</w:t>
      </w:r>
      <w:r w:rsidR="000E2F08">
        <w:t>view</w:t>
      </w:r>
      <w:r w:rsidR="000E2F08">
        <w:t>持有</w:t>
      </w:r>
      <w:r w:rsidR="000E2F08">
        <w:t>Activity</w:t>
      </w:r>
      <w:r w:rsidR="000E2F08">
        <w:t>，</w:t>
      </w:r>
      <w:r w:rsidR="000E2F08">
        <w:rPr>
          <w:rFonts w:hint="eastAsia"/>
        </w:rPr>
        <w:t>导致</w:t>
      </w:r>
      <w:r w:rsidR="000E2F08">
        <w:t xml:space="preserve">Activity </w:t>
      </w:r>
      <w:r w:rsidR="000E2F08">
        <w:t>无法释放</w:t>
      </w:r>
      <w:r w:rsidR="000A472D">
        <w:rPr>
          <w:rFonts w:hint="eastAsia"/>
        </w:rPr>
        <w:t>）</w:t>
      </w:r>
    </w:p>
    <w:p w14:paraId="43CCFF1B" w14:textId="77777777" w:rsidR="00F6264A" w:rsidRDefault="00F6264A" w:rsidP="00F6264A">
      <w:pPr>
        <w:ind w:left="420"/>
      </w:pPr>
    </w:p>
    <w:p w14:paraId="0FC6AAA7" w14:textId="77777777" w:rsidR="00DE58F0" w:rsidRDefault="00DE58F0" w:rsidP="00F6264A">
      <w:pPr>
        <w:ind w:left="420"/>
        <w:rPr>
          <w:rFonts w:hint="eastAsia"/>
        </w:rPr>
      </w:pPr>
    </w:p>
    <w:p w14:paraId="538D7A6B" w14:textId="67AB0C1D" w:rsidR="00DE58F0" w:rsidRDefault="00DE58F0" w:rsidP="00F6264A">
      <w:pPr>
        <w:ind w:left="420"/>
        <w:rPr>
          <w:b/>
        </w:rPr>
      </w:pPr>
      <w:r w:rsidRPr="00DE58F0">
        <w:rPr>
          <w:rFonts w:hint="eastAsia"/>
          <w:b/>
        </w:rPr>
        <w:t>安卓</w:t>
      </w:r>
      <w:r w:rsidRPr="00DE58F0">
        <w:rPr>
          <w:b/>
        </w:rPr>
        <w:t>里的线程和线程池</w:t>
      </w:r>
      <w:r>
        <w:rPr>
          <w:b/>
        </w:rPr>
        <w:t>：</w:t>
      </w:r>
    </w:p>
    <w:p w14:paraId="5F15F028" w14:textId="00898FB9" w:rsidR="00DE58F0" w:rsidRDefault="00DE58F0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BE2063">
        <w:rPr>
          <w:b/>
        </w:rPr>
        <w:t>AsyncTask(</w:t>
      </w:r>
      <w:r w:rsidR="00BE2063">
        <w:rPr>
          <w:b/>
        </w:rPr>
        <w:t>里面有采用</w:t>
      </w:r>
      <w:r w:rsidR="004D3C44">
        <w:rPr>
          <w:b/>
        </w:rPr>
        <w:t>线程池</w:t>
      </w:r>
      <w:r w:rsidR="005D5DDE">
        <w:rPr>
          <w:b/>
        </w:rPr>
        <w:t>(</w:t>
      </w:r>
      <w:r w:rsidR="005D5DDE">
        <w:rPr>
          <w:b/>
        </w:rPr>
        <w:t>总要</w:t>
      </w:r>
      <w:r w:rsidR="005D5DDE">
        <w:rPr>
          <w:rFonts w:hint="eastAsia"/>
          <w:b/>
        </w:rPr>
        <w:t>是</w:t>
      </w:r>
      <w:r w:rsidR="005D5DDE">
        <w:rPr>
          <w:b/>
        </w:rPr>
        <w:t>通过</w:t>
      </w:r>
      <w:r w:rsidR="005D5DDE">
        <w:rPr>
          <w:b/>
        </w:rPr>
        <w:t>Executor</w:t>
      </w:r>
      <w:r w:rsidR="005D5DDE">
        <w:rPr>
          <w:b/>
        </w:rPr>
        <w:t>来派生特定类型的线程池</w:t>
      </w:r>
      <w:r w:rsidR="005D5DDE">
        <w:rPr>
          <w:b/>
        </w:rPr>
        <w:t>)</w:t>
      </w:r>
      <w:r w:rsidR="004D3C44">
        <w:rPr>
          <w:rFonts w:hint="eastAsia"/>
          <w:b/>
        </w:rPr>
        <w:t>)</w:t>
      </w:r>
      <w:r w:rsidR="005B69F6">
        <w:rPr>
          <w:b/>
        </w:rPr>
        <w:t>:</w:t>
      </w:r>
      <w:r w:rsidR="005B69F6">
        <w:rPr>
          <w:b/>
        </w:rPr>
        <w:t>封装</w:t>
      </w:r>
      <w:r w:rsidR="005B69F6">
        <w:rPr>
          <w:rFonts w:hint="eastAsia"/>
          <w:b/>
        </w:rPr>
        <w:t>了</w:t>
      </w:r>
      <w:r w:rsidR="005B69F6">
        <w:rPr>
          <w:b/>
        </w:rPr>
        <w:t>Thread</w:t>
      </w:r>
      <w:r w:rsidR="005B69F6">
        <w:rPr>
          <w:b/>
        </w:rPr>
        <w:t>和</w:t>
      </w:r>
      <w:r w:rsidR="00AD6E70">
        <w:rPr>
          <w:b/>
        </w:rPr>
        <w:t>H</w:t>
      </w:r>
      <w:r w:rsidR="005B69F6">
        <w:rPr>
          <w:b/>
        </w:rPr>
        <w:t>andler</w:t>
      </w:r>
    </w:p>
    <w:p w14:paraId="5EFDCB4F" w14:textId="77777777" w:rsidR="00C559E5" w:rsidRDefault="00C559E5" w:rsidP="00C559E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package </w:t>
      </w:r>
      <w:r>
        <w:rPr>
          <w:rFonts w:ascii="Menlo" w:hAnsi="Menlo" w:cs="Menlo"/>
          <w:color w:val="000000"/>
          <w:sz w:val="24"/>
          <w:szCs w:val="24"/>
        </w:rPr>
        <w:t>com.yw.threaddemo;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import </w:t>
      </w:r>
      <w:r>
        <w:rPr>
          <w:rFonts w:ascii="Menlo" w:hAnsi="Menlo" w:cs="Menlo"/>
          <w:color w:val="000000"/>
          <w:sz w:val="24"/>
          <w:szCs w:val="24"/>
        </w:rPr>
        <w:t>android.os.AsyncTask;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i/>
          <w:iCs/>
          <w:color w:val="808080"/>
          <w:sz w:val="24"/>
          <w:szCs w:val="24"/>
        </w:rPr>
        <w:t>/**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Created by yw on 17/10/25.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author jackyang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 com.yw.threaddemo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AsyncTaskDemo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AsyncTask&lt;String, Integer, String&gt; {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onPreExecute()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线程中执行，</w:t>
      </w:r>
      <w:r>
        <w:rPr>
          <w:rFonts w:ascii="Menlo" w:hAnsi="Menlo" w:cs="Menlo"/>
          <w:i/>
          <w:iCs/>
          <w:color w:val="808080"/>
          <w:sz w:val="24"/>
          <w:szCs w:val="24"/>
        </w:rPr>
        <w:t>ps</w:t>
      </w:r>
      <w:r>
        <w:rPr>
          <w:rFonts w:ascii="Menlo" w:hAnsi="Menlo" w:cs="Menlo"/>
          <w:i/>
          <w:iCs/>
          <w:color w:val="808080"/>
          <w:sz w:val="24"/>
          <w:szCs w:val="24"/>
        </w:rPr>
        <w:t>：先弹一个加载框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表示你正在处理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.onPreExecute();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onPostExecute(String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.onPostExecute(s);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onProgressUpdate(Integer... values)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当进度发生改变时，在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.onProgressUpdate(values);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void </w:t>
      </w:r>
      <w:r>
        <w:rPr>
          <w:rFonts w:ascii="Menlo" w:hAnsi="Menlo" w:cs="Menlo"/>
          <w:color w:val="000000"/>
          <w:sz w:val="24"/>
          <w:szCs w:val="24"/>
        </w:rPr>
        <w:t>onCancelled(String 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</w:t>
      </w:r>
      <w:r>
        <w:rPr>
          <w:rFonts w:ascii="Menlo" w:hAnsi="Menlo" w:cs="Menlo"/>
          <w:i/>
          <w:iCs/>
          <w:color w:val="808080"/>
          <w:sz w:val="24"/>
          <w:szCs w:val="24"/>
        </w:rPr>
        <w:t>ui</w:t>
      </w:r>
      <w:r>
        <w:rPr>
          <w:rFonts w:ascii="Menlo" w:hAnsi="Menlo" w:cs="Menlo"/>
          <w:i/>
          <w:iCs/>
          <w:color w:val="808080"/>
          <w:sz w:val="24"/>
          <w:szCs w:val="24"/>
        </w:rPr>
        <w:t>中执行，当任务被取消时执行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super</w:t>
      </w:r>
      <w:r>
        <w:rPr>
          <w:rFonts w:ascii="Menlo" w:hAnsi="Menlo" w:cs="Menlo"/>
          <w:color w:val="000000"/>
          <w:sz w:val="24"/>
          <w:szCs w:val="24"/>
        </w:rPr>
        <w:t>.onCancelled(s);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protected </w:t>
      </w:r>
      <w:r>
        <w:rPr>
          <w:rFonts w:ascii="Menlo" w:hAnsi="Menlo" w:cs="Menlo"/>
          <w:color w:val="000000"/>
          <w:sz w:val="24"/>
          <w:szCs w:val="24"/>
        </w:rPr>
        <w:t>String doInBackground(String... params)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在子线程中执行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 xml:space="preserve"> </w:t>
      </w:r>
      <w:r>
        <w:rPr>
          <w:rFonts w:ascii="Menlo" w:hAnsi="Menlo" w:cs="Menlo"/>
          <w:i/>
          <w:iCs/>
          <w:color w:val="808080"/>
          <w:sz w:val="24"/>
          <w:szCs w:val="24"/>
        </w:rPr>
        <w:t>返回</w:t>
      </w:r>
      <w:r>
        <w:rPr>
          <w:rFonts w:ascii="Menlo" w:hAnsi="Menlo" w:cs="Menlo"/>
          <w:i/>
          <w:iCs/>
          <w:color w:val="808080"/>
          <w:sz w:val="24"/>
          <w:szCs w:val="24"/>
        </w:rPr>
        <w:t>result onPostExecute</w:t>
      </w:r>
      <w:r>
        <w:rPr>
          <w:rFonts w:ascii="Menlo" w:hAnsi="Menlo" w:cs="Menlo"/>
          <w:i/>
          <w:iCs/>
          <w:color w:val="808080"/>
          <w:sz w:val="24"/>
          <w:szCs w:val="24"/>
        </w:rPr>
        <w:t>得到回调的结果</w:t>
      </w:r>
      <w:r>
        <w:rPr>
          <w:rFonts w:ascii="Menlo" w:hAnsi="Menlo" w:cs="Menlo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return null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40380D9D" w14:textId="77777777" w:rsidR="003C0B75" w:rsidRDefault="003C0B75" w:rsidP="00C559E5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</w:p>
    <w:p w14:paraId="38BAA4C7" w14:textId="77777777" w:rsidR="003C0B75" w:rsidRDefault="003C0B75" w:rsidP="003C0B7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new </w:t>
      </w:r>
      <w:r>
        <w:rPr>
          <w:rFonts w:ascii="Menlo" w:hAnsi="Menlo" w:cs="Menlo"/>
          <w:color w:val="000000"/>
          <w:sz w:val="24"/>
          <w:szCs w:val="24"/>
        </w:rPr>
        <w:t>AsyncTaskDemo().execute(</w:t>
      </w:r>
      <w:r>
        <w:rPr>
          <w:rFonts w:ascii="Menlo" w:hAnsi="Menlo" w:cs="Menlo"/>
          <w:b/>
          <w:bCs/>
          <w:color w:val="008000"/>
          <w:sz w:val="24"/>
          <w:szCs w:val="24"/>
        </w:rPr>
        <w:t>"yw"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i/>
          <w:iCs/>
          <w:color w:val="808080"/>
          <w:sz w:val="24"/>
          <w:szCs w:val="24"/>
        </w:rPr>
        <w:t>//</w:t>
      </w:r>
      <w:r>
        <w:rPr>
          <w:rFonts w:ascii="Menlo" w:hAnsi="Menlo" w:cs="Menlo"/>
          <w:i/>
          <w:iCs/>
          <w:color w:val="808080"/>
          <w:sz w:val="24"/>
          <w:szCs w:val="24"/>
        </w:rPr>
        <w:t>创建和执行</w:t>
      </w:r>
      <w:r>
        <w:rPr>
          <w:rFonts w:ascii="Menlo" w:hAnsi="Menlo" w:cs="Menlo"/>
          <w:i/>
          <w:iCs/>
          <w:color w:val="808080"/>
          <w:sz w:val="24"/>
          <w:szCs w:val="24"/>
        </w:rPr>
        <w:t>task</w:t>
      </w:r>
    </w:p>
    <w:p w14:paraId="416F100F" w14:textId="77777777" w:rsidR="003C0B75" w:rsidRDefault="003C0B75" w:rsidP="00C559E5">
      <w:pPr>
        <w:pStyle w:val="HTML"/>
        <w:shd w:val="clear" w:color="auto" w:fill="FFFFFF"/>
        <w:rPr>
          <w:rFonts w:ascii="Menlo" w:hAnsi="Menlo" w:cs="Menlo" w:hint="eastAsia"/>
          <w:color w:val="000000"/>
          <w:sz w:val="24"/>
          <w:szCs w:val="24"/>
        </w:rPr>
      </w:pPr>
    </w:p>
    <w:p w14:paraId="687D2A8F" w14:textId="708D340F" w:rsidR="00C559E5" w:rsidRDefault="00704388" w:rsidP="00F6264A">
      <w:pPr>
        <w:ind w:left="420"/>
        <w:rPr>
          <w:b/>
        </w:rPr>
      </w:pPr>
      <w:r>
        <w:rPr>
          <w:b/>
        </w:rPr>
        <w:t>注意事项：</w:t>
      </w:r>
    </w:p>
    <w:p w14:paraId="0AB8D9EE" w14:textId="65329FE8" w:rsidR="00704388" w:rsidRDefault="00704388" w:rsidP="00F6264A">
      <w:pPr>
        <w:ind w:left="420"/>
        <w:rPr>
          <w:b/>
        </w:rPr>
      </w:pPr>
      <w:r>
        <w:rPr>
          <w:rFonts w:hint="eastAsia"/>
          <w:b/>
        </w:rPr>
        <w:tab/>
      </w:r>
      <w:r w:rsidR="00CE002D">
        <w:rPr>
          <w:b/>
        </w:rPr>
        <w:t>AsyncTask</w:t>
      </w:r>
      <w:r w:rsidR="00CE002D">
        <w:rPr>
          <w:b/>
        </w:rPr>
        <w:t>必须在主线程里创建</w:t>
      </w:r>
    </w:p>
    <w:p w14:paraId="6B504021" w14:textId="2AFA2B1C" w:rsidR="003C0B75" w:rsidRDefault="003C0B75" w:rsidP="00F6264A">
      <w:pPr>
        <w:ind w:left="420"/>
        <w:rPr>
          <w:rFonts w:ascii="Menlo" w:hAnsi="Menlo" w:cs="Menlo"/>
          <w:color w:val="000000"/>
        </w:rPr>
      </w:pPr>
      <w:r>
        <w:rPr>
          <w:rFonts w:hint="eastAsia"/>
          <w:b/>
        </w:rPr>
        <w:tab/>
      </w:r>
      <w:r>
        <w:rPr>
          <w:rFonts w:ascii="Menlo" w:hAnsi="Menlo" w:cs="Menlo"/>
          <w:color w:val="000000"/>
        </w:rPr>
        <w:t>execute()</w:t>
      </w:r>
      <w:r>
        <w:rPr>
          <w:rFonts w:ascii="Menlo" w:hAnsi="Menlo" w:cs="Menlo"/>
          <w:color w:val="000000"/>
        </w:rPr>
        <w:t>必须在主线程里调用</w:t>
      </w:r>
      <w:r>
        <w:rPr>
          <w:rFonts w:ascii="Menlo" w:hAnsi="Menlo" w:cs="Menlo"/>
          <w:color w:val="000000"/>
        </w:rPr>
        <w:t>;</w:t>
      </w:r>
    </w:p>
    <w:p w14:paraId="6FDC458A" w14:textId="2E699C0F" w:rsidR="006C427D" w:rsidRDefault="006C427D" w:rsidP="00F6264A">
      <w:pPr>
        <w:ind w:left="4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64B7FD" w14:textId="62F364A9" w:rsidR="006C427D" w:rsidRDefault="006C427D" w:rsidP="00F6264A">
      <w:pPr>
        <w:ind w:left="420"/>
        <w:rPr>
          <w:rFonts w:hint="eastAsia"/>
          <w:b/>
        </w:rPr>
      </w:pPr>
      <w:r>
        <w:rPr>
          <w:rFonts w:ascii="Menlo" w:hAnsi="Menlo" w:cs="Menlo" w:hint="eastAsia"/>
          <w:color w:val="000000"/>
        </w:rPr>
        <w:tab/>
      </w:r>
    </w:p>
    <w:p w14:paraId="538F11C1" w14:textId="37F5A508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IntentService</w:t>
      </w:r>
      <w:r w:rsidR="005F21E2">
        <w:rPr>
          <w:b/>
        </w:rPr>
        <w:t>:</w:t>
      </w:r>
    </w:p>
    <w:p w14:paraId="35EF49F9" w14:textId="65C8F9FF" w:rsidR="005F21E2" w:rsidRDefault="005F21E2" w:rsidP="00F6264A">
      <w:pPr>
        <w:ind w:left="4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E94A91A" w14:textId="6A2BA086" w:rsidR="004D3C44" w:rsidRDefault="004D3C44" w:rsidP="00F6264A">
      <w:pPr>
        <w:ind w:left="420"/>
        <w:rPr>
          <w:b/>
        </w:rPr>
      </w:pPr>
      <w:r>
        <w:rPr>
          <w:rFonts w:hint="eastAsia"/>
          <w:b/>
        </w:rPr>
        <w:tab/>
        <w:t>Hand</w:t>
      </w:r>
      <w:r>
        <w:rPr>
          <w:b/>
        </w:rPr>
        <w:t>lerThread</w:t>
      </w:r>
      <w:r w:rsidR="005F21E2">
        <w:rPr>
          <w:b/>
        </w:rPr>
        <w:t>:</w:t>
      </w:r>
    </w:p>
    <w:p w14:paraId="05AB4F2E" w14:textId="77777777" w:rsidR="009B4C6A" w:rsidRDefault="005F21E2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="00CB072B">
        <w:rPr>
          <w:b/>
        </w:rPr>
        <w:t>继承</w:t>
      </w:r>
      <w:r w:rsidR="0007399D">
        <w:rPr>
          <w:b/>
        </w:rPr>
        <w:t>Thread</w:t>
      </w:r>
      <w:r w:rsidR="00EB283E">
        <w:rPr>
          <w:b/>
        </w:rPr>
        <w:t>，</w:t>
      </w:r>
      <w:r w:rsidR="00EB283E">
        <w:rPr>
          <w:rFonts w:hint="eastAsia"/>
          <w:b/>
        </w:rPr>
        <w:t>可以</w:t>
      </w:r>
      <w:r w:rsidR="00EB283E">
        <w:rPr>
          <w:b/>
        </w:rPr>
        <w:t>使用</w:t>
      </w:r>
      <w:r w:rsidR="00EB283E">
        <w:rPr>
          <w:b/>
        </w:rPr>
        <w:t>handler</w:t>
      </w:r>
      <w:r w:rsidR="00EB283E">
        <w:rPr>
          <w:b/>
        </w:rPr>
        <w:t>的</w:t>
      </w:r>
      <w:r w:rsidR="00EB283E">
        <w:rPr>
          <w:b/>
        </w:rPr>
        <w:t>Thread</w:t>
      </w:r>
      <w:r w:rsidR="00414DEB">
        <w:rPr>
          <w:b/>
        </w:rPr>
        <w:t>；</w:t>
      </w:r>
      <w:r w:rsidR="009B4C6A">
        <w:rPr>
          <w:rFonts w:hint="eastAsia"/>
          <w:b/>
        </w:rPr>
        <w:t>run</w:t>
      </w:r>
      <w:r w:rsidR="009B4C6A">
        <w:rPr>
          <w:b/>
        </w:rPr>
        <w:t>()</w:t>
      </w:r>
      <w:r w:rsidR="009B4C6A">
        <w:rPr>
          <w:b/>
        </w:rPr>
        <w:t>方法里会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color w:val="000000"/>
          <w:sz w:val="24"/>
          <w:szCs w:val="24"/>
          <w:shd w:val="clear" w:color="auto" w:fill="E4E4FF"/>
        </w:rPr>
        <w:t>prepare</w:t>
      </w:r>
      <w:r w:rsidR="009B4C6A">
        <w:rPr>
          <w:rFonts w:ascii="Menlo" w:hAnsi="Menlo" w:cs="Menlo"/>
          <w:color w:val="000000"/>
          <w:sz w:val="24"/>
          <w:szCs w:val="24"/>
        </w:rPr>
        <w:t>()</w:t>
      </w:r>
      <w:r w:rsidR="009B4C6A">
        <w:rPr>
          <w:b/>
        </w:rPr>
        <w:t>创建一个</w:t>
      </w:r>
      <w:r w:rsidR="009B4C6A">
        <w:rPr>
          <w:rFonts w:hint="eastAsia"/>
          <w:b/>
        </w:rPr>
        <w:t>消息</w:t>
      </w:r>
      <w:r w:rsidR="009B4C6A">
        <w:rPr>
          <w:b/>
        </w:rPr>
        <w:t>队列，并且开启消息循环</w:t>
      </w:r>
      <w:r w:rsidR="009B4C6A">
        <w:rPr>
          <w:rFonts w:ascii="Menlo" w:hAnsi="Menlo" w:cs="Menlo"/>
          <w:color w:val="000000"/>
          <w:sz w:val="24"/>
          <w:szCs w:val="24"/>
        </w:rPr>
        <w:t>Looper.</w:t>
      </w:r>
      <w:r w:rsidR="009B4C6A"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 w:rsidR="009B4C6A">
        <w:rPr>
          <w:rFonts w:ascii="Menlo" w:hAnsi="Menlo" w:cs="Menlo"/>
          <w:color w:val="000000"/>
          <w:sz w:val="24"/>
          <w:szCs w:val="24"/>
        </w:rPr>
        <w:t>();</w:t>
      </w:r>
    </w:p>
    <w:p w14:paraId="77A6E1EF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class </w:t>
      </w:r>
      <w:r>
        <w:rPr>
          <w:rFonts w:ascii="Menlo" w:hAnsi="Menlo" w:cs="Menlo"/>
          <w:color w:val="000000"/>
          <w:sz w:val="24"/>
          <w:szCs w:val="24"/>
        </w:rPr>
        <w:t xml:space="preserve">HandlerThread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extends </w:t>
      </w:r>
      <w:r>
        <w:rPr>
          <w:rFonts w:ascii="Menlo" w:hAnsi="Menlo" w:cs="Menlo"/>
          <w:color w:val="000000"/>
          <w:sz w:val="24"/>
          <w:szCs w:val="24"/>
        </w:rPr>
        <w:t>Thread {</w:t>
      </w:r>
    </w:p>
    <w:p w14:paraId="09A5F2C8" w14:textId="0D9CEFC3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</w:t>
      </w:r>
    </w:p>
    <w:p w14:paraId="3C89B307" w14:textId="77777777" w:rsid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808000"/>
          <w:sz w:val="24"/>
          <w:szCs w:val="24"/>
        </w:rPr>
        <w:t>@Override</w:t>
      </w:r>
      <w:r>
        <w:rPr>
          <w:rFonts w:ascii="Menlo" w:hAnsi="Menlo" w:cs="Menlo"/>
          <w:color w:val="808000"/>
          <w:sz w:val="24"/>
          <w:szCs w:val="24"/>
        </w:rPr>
        <w:br/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public void </w:t>
      </w:r>
      <w:r>
        <w:rPr>
          <w:rFonts w:ascii="Menlo" w:hAnsi="Menlo" w:cs="Menlo"/>
          <w:color w:val="000000"/>
          <w:sz w:val="24"/>
          <w:szCs w:val="24"/>
        </w:rPr>
        <w:t>run()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myTid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prepare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 xml:space="preserve">synchronized 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000080"/>
          <w:sz w:val="24"/>
          <w:szCs w:val="24"/>
        </w:rPr>
        <w:t>this</w:t>
      </w:r>
      <w:r>
        <w:rPr>
          <w:rFonts w:ascii="Menlo" w:hAnsi="Menlo" w:cs="Menlo"/>
          <w:color w:val="000000"/>
          <w:sz w:val="24"/>
          <w:szCs w:val="24"/>
        </w:rPr>
        <w:t>) {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mLooper </w:t>
      </w:r>
      <w:r>
        <w:rPr>
          <w:rFonts w:ascii="Menlo" w:hAnsi="Menlo" w:cs="Menlo"/>
          <w:color w:val="000000"/>
          <w:sz w:val="24"/>
          <w:szCs w:val="24"/>
        </w:rPr>
        <w:t>=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myLooper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    notifyAll();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}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Process.</w:t>
      </w:r>
      <w:r>
        <w:rPr>
          <w:rFonts w:ascii="Menlo" w:hAnsi="Menlo" w:cs="Menlo"/>
          <w:i/>
          <w:iCs/>
          <w:color w:val="000000"/>
          <w:sz w:val="24"/>
          <w:szCs w:val="24"/>
        </w:rPr>
        <w:t>setThreadPriority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660E7A"/>
          <w:sz w:val="24"/>
          <w:szCs w:val="24"/>
        </w:rPr>
        <w:t>mPriority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onLooperPrepared();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Looper.</w:t>
      </w:r>
      <w:r>
        <w:rPr>
          <w:rFonts w:ascii="Menlo" w:hAnsi="Menlo" w:cs="Menlo"/>
          <w:i/>
          <w:iCs/>
          <w:color w:val="000000"/>
          <w:sz w:val="24"/>
          <w:szCs w:val="24"/>
        </w:rPr>
        <w:t>loop</w:t>
      </w:r>
      <w:r>
        <w:rPr>
          <w:rFonts w:ascii="Menlo" w:hAnsi="Menlo" w:cs="Menlo"/>
          <w:color w:val="000000"/>
          <w:sz w:val="24"/>
          <w:szCs w:val="24"/>
        </w:rPr>
        <w:t>();</w:t>
      </w:r>
      <w:r>
        <w:rPr>
          <w:rFonts w:ascii="Menlo" w:hAnsi="Menlo" w:cs="Menlo"/>
          <w:color w:val="00000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24"/>
          <w:szCs w:val="24"/>
        </w:rPr>
        <w:t xml:space="preserve">mTid </w:t>
      </w:r>
      <w:r>
        <w:rPr>
          <w:rFonts w:ascii="Menlo" w:hAnsi="Menlo" w:cs="Menlo"/>
          <w:color w:val="000000"/>
          <w:sz w:val="24"/>
          <w:szCs w:val="24"/>
        </w:rPr>
        <w:t>= -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000000"/>
          <w:sz w:val="24"/>
          <w:szCs w:val="24"/>
        </w:rPr>
        <w:br/>
        <w:t>}</w:t>
      </w:r>
    </w:p>
    <w:p w14:paraId="26BA1C4F" w14:textId="4D7C4841" w:rsidR="005F21E2" w:rsidRPr="009B4C6A" w:rsidRDefault="009B4C6A" w:rsidP="009B4C6A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…}</w:t>
      </w:r>
      <w:bookmarkStart w:id="0" w:name="_GoBack"/>
      <w:bookmarkEnd w:id="0"/>
    </w:p>
    <w:p w14:paraId="27FCAFB8" w14:textId="7A434797" w:rsidR="00DE58F0" w:rsidRPr="00DE58F0" w:rsidRDefault="00DE58F0" w:rsidP="00F6264A">
      <w:pPr>
        <w:ind w:left="420"/>
        <w:rPr>
          <w:rFonts w:hint="eastAsia"/>
          <w:b/>
        </w:rPr>
      </w:pPr>
      <w:r>
        <w:rPr>
          <w:rFonts w:hint="eastAsia"/>
          <w:b/>
        </w:rPr>
        <w:tab/>
      </w:r>
    </w:p>
    <w:p w14:paraId="2C33ECF3" w14:textId="77777777" w:rsidR="00DE58F0" w:rsidRDefault="00DE58F0" w:rsidP="00F6264A">
      <w:pPr>
        <w:ind w:left="420"/>
        <w:rPr>
          <w:rFonts w:hint="eastAsia"/>
        </w:rPr>
      </w:pPr>
    </w:p>
    <w:sectPr w:rsidR="00DE58F0" w:rsidSect="00F463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C9A"/>
    <w:multiLevelType w:val="hybridMultilevel"/>
    <w:tmpl w:val="66DEDF96"/>
    <w:lvl w:ilvl="0" w:tplc="F7F40620">
      <w:start w:val="1"/>
      <w:numFmt w:val="lowerLetter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">
    <w:nsid w:val="04C80F22"/>
    <w:multiLevelType w:val="multilevel"/>
    <w:tmpl w:val="889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92753"/>
    <w:multiLevelType w:val="hybridMultilevel"/>
    <w:tmpl w:val="B768AF4A"/>
    <w:lvl w:ilvl="0" w:tplc="AF9A33AC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B"/>
    <w:rsid w:val="0007399D"/>
    <w:rsid w:val="000A472D"/>
    <w:rsid w:val="000D7E01"/>
    <w:rsid w:val="000E2F08"/>
    <w:rsid w:val="00132349"/>
    <w:rsid w:val="002E2006"/>
    <w:rsid w:val="0036258A"/>
    <w:rsid w:val="003A7D7B"/>
    <w:rsid w:val="003C0B75"/>
    <w:rsid w:val="003C5C99"/>
    <w:rsid w:val="003D3D34"/>
    <w:rsid w:val="00414DEB"/>
    <w:rsid w:val="00432334"/>
    <w:rsid w:val="004905B8"/>
    <w:rsid w:val="004D3C44"/>
    <w:rsid w:val="00510EC7"/>
    <w:rsid w:val="005A3468"/>
    <w:rsid w:val="005B69F6"/>
    <w:rsid w:val="005D3E15"/>
    <w:rsid w:val="005D5DDE"/>
    <w:rsid w:val="005F079F"/>
    <w:rsid w:val="005F21E2"/>
    <w:rsid w:val="00693688"/>
    <w:rsid w:val="006C427D"/>
    <w:rsid w:val="006F2B97"/>
    <w:rsid w:val="00704388"/>
    <w:rsid w:val="008223BD"/>
    <w:rsid w:val="008B1891"/>
    <w:rsid w:val="008C6A03"/>
    <w:rsid w:val="0091031C"/>
    <w:rsid w:val="00944A5A"/>
    <w:rsid w:val="00995015"/>
    <w:rsid w:val="009B4C6A"/>
    <w:rsid w:val="009C1935"/>
    <w:rsid w:val="00A6393E"/>
    <w:rsid w:val="00A746AC"/>
    <w:rsid w:val="00AA6B0B"/>
    <w:rsid w:val="00AD6E70"/>
    <w:rsid w:val="00AD78FB"/>
    <w:rsid w:val="00B44E23"/>
    <w:rsid w:val="00B526F9"/>
    <w:rsid w:val="00B81052"/>
    <w:rsid w:val="00BC5F23"/>
    <w:rsid w:val="00BD64F8"/>
    <w:rsid w:val="00BE2063"/>
    <w:rsid w:val="00C22E6A"/>
    <w:rsid w:val="00C559E5"/>
    <w:rsid w:val="00C6117D"/>
    <w:rsid w:val="00CB072B"/>
    <w:rsid w:val="00CB539B"/>
    <w:rsid w:val="00CE002D"/>
    <w:rsid w:val="00CE3C24"/>
    <w:rsid w:val="00D07BFF"/>
    <w:rsid w:val="00D47C6A"/>
    <w:rsid w:val="00D56DEE"/>
    <w:rsid w:val="00DE58F0"/>
    <w:rsid w:val="00E5298B"/>
    <w:rsid w:val="00E742B6"/>
    <w:rsid w:val="00EB283E"/>
    <w:rsid w:val="00EC55EB"/>
    <w:rsid w:val="00EF5AFD"/>
    <w:rsid w:val="00F463C1"/>
    <w:rsid w:val="00F6264A"/>
    <w:rsid w:val="00F6691A"/>
    <w:rsid w:val="00FA184E"/>
    <w:rsid w:val="00FC2166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8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C22E6A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D3D34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EF5AFD"/>
    <w:rPr>
      <w:rFonts w:ascii="Courier New" w:eastAsiaTheme="minorEastAsia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22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rl.com/users/jackyang" TargetMode="External"/><Relationship Id="rId6" Type="http://schemas.openxmlformats.org/officeDocument/2006/relationships/hyperlink" Target="http://url.com/users/jackya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61</cp:revision>
  <dcterms:created xsi:type="dcterms:W3CDTF">2017-10-22T12:27:00Z</dcterms:created>
  <dcterms:modified xsi:type="dcterms:W3CDTF">2017-10-25T08:51:00Z</dcterms:modified>
</cp:coreProperties>
</file>